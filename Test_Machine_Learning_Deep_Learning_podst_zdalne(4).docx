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77777777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21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7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740C80A" w14:textId="0C33365A" w:rsidR="002F000A" w:rsidRPr="00873D1B" w:rsidRDefault="00522079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100425">
              <w:rPr>
                <w:b/>
                <w:i/>
                <w:noProof/>
                <w:snapToGrid w:val="0"/>
                <w:sz w:val="32"/>
                <w:lang w:val="en-US"/>
              </w:rPr>
              <w:t>Wstęp do Machine Learning i Deep Learning</w:t>
            </w:r>
            <w:r w:rsidR="00FB6BA6" w:rsidRPr="00100425">
              <w:rPr>
                <w:b/>
                <w:i/>
                <w:noProof/>
                <w:snapToGrid w:val="0"/>
                <w:sz w:val="32"/>
                <w:lang w:val="en-US"/>
              </w:rPr>
              <w:t xml:space="preserve">. </w:t>
            </w:r>
            <w:r w:rsidRPr="00873D1B">
              <w:rPr>
                <w:b/>
                <w:i/>
                <w:noProof/>
                <w:snapToGrid w:val="0"/>
                <w:sz w:val="32"/>
              </w:rPr>
              <w:t>Implementacja w języku Python</w:t>
            </w:r>
          </w:p>
          <w:p w14:paraId="6B47091D" w14:textId="08D1BDCF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 w:rsidR="00873D1B">
              <w:rPr>
                <w:b/>
                <w:i/>
                <w:snapToGrid w:val="0"/>
              </w:rPr>
              <w:t>PYTHON-DEEPIMPL</w:t>
            </w:r>
          </w:p>
          <w:p w14:paraId="1F358371" w14:textId="7894F2B5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FB6BA6">
              <w:rPr>
                <w:b/>
                <w:i/>
                <w:snapToGrid w:val="0"/>
              </w:rPr>
              <w:t xml:space="preserve">30.01.2024 </w:t>
            </w:r>
            <w:r w:rsidR="0027553C">
              <w:rPr>
                <w:b/>
                <w:i/>
                <w:snapToGrid w:val="0"/>
              </w:rPr>
              <w:t xml:space="preserve"> – </w:t>
            </w:r>
            <w:r w:rsidR="00FB6BA6">
              <w:rPr>
                <w:b/>
                <w:i/>
                <w:snapToGrid w:val="0"/>
              </w:rPr>
              <w:t>01.02.2024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1F763D6C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FB6BA6">
              <w:rPr>
                <w:b/>
                <w:i/>
                <w:snapToGrid w:val="0"/>
              </w:rPr>
              <w:t>240130</w:t>
            </w:r>
            <w:r w:rsidRPr="00873D1B">
              <w:rPr>
                <w:b/>
                <w:i/>
                <w:snapToGrid w:val="0"/>
              </w:rPr>
              <w:t>_2551500</w:t>
            </w:r>
            <w:r w:rsidR="00FB6BA6">
              <w:rPr>
                <w:b/>
                <w:i/>
                <w:snapToGrid w:val="0"/>
              </w:rPr>
              <w:t>PYT_</w:t>
            </w:r>
            <w:r w:rsidRPr="00873D1B">
              <w:rPr>
                <w:b/>
                <w:i/>
                <w:snapToGrid w:val="0"/>
              </w:rPr>
              <w:t>140408A</w:t>
            </w:r>
            <w:r w:rsidR="00FB6BA6">
              <w:rPr>
                <w:b/>
                <w:i/>
                <w:snapToGrid w:val="0"/>
              </w:rPr>
              <w:t>K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0C03E1D6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7E510E5B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83947A2868C74923949F2BFB82CC6197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C7496E5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 xml:space="preserve">a;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873D1B"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5B120AD1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873D1B"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873D1B" w14:paraId="3E9EC90F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66E3" w14:textId="76B0EF14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Miejscowość: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2965E7344D8144E89FFECEB2CD94DCBC"/>
                </w:placeholder>
                <w:showingPlcHdr/>
                <w:text/>
              </w:sdtPr>
              <w:sdtContent>
                <w:r w:rsidR="00873D1B"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4E70B06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492406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00158902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Datalore</w:t>
      </w:r>
    </w:p>
    <w:p w14:paraId="721CE018" w14:textId="251BBD8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61010444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PyCharm</w:t>
      </w:r>
    </w:p>
    <w:p w14:paraId="58CDE823" w14:textId="77777777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r w:rsidR="007149A9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2CEBBEEA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1434300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873D1B" w:rsidRPr="00873D1B">
        <w:rPr>
          <w:lang w:val="en-GB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26E081EB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42AFB4D5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2) </w:t>
      </w:r>
      <w:r w:rsidR="00E2705A" w:rsidRPr="00873D1B">
        <w:rPr>
          <w:b/>
          <w:bCs/>
        </w:rPr>
        <w:t>Konstruktor w Pythonie tworzą metody:</w:t>
      </w:r>
    </w:p>
    <w:p w14:paraId="69B918B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</w:sdtPr>
        <w:sdtContent>
          <w:r w:rsidR="006A673D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__cls__</w:t>
      </w:r>
    </w:p>
    <w:p w14:paraId="7CF6B777" w14:textId="3BC9137B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103441181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__init__</w:t>
      </w:r>
    </w:p>
    <w:p w14:paraId="1FE941E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E2705A" w:rsidRPr="00873D1B">
        <w:rPr>
          <w:lang w:val="en-GB"/>
        </w:rPr>
        <w:t>__main__</w:t>
      </w:r>
    </w:p>
    <w:p w14:paraId="5291DD29" w14:textId="055C2104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329898961"/>
        </w:sdtPr>
        <w:sdtContent>
          <w:r w:rsidR="00873D1B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E2705A" w:rsidRPr="00873D1B">
        <w:rPr>
          <w:lang w:val="en-GB"/>
        </w:rPr>
        <w:t>__new__</w:t>
      </w:r>
    </w:p>
    <w:p w14:paraId="40DE481C" w14:textId="4943788E" w:rsidR="0032612C" w:rsidRPr="00873D1B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873D1B">
        <w:rPr>
          <w:lang w:val="en-GB"/>
        </w:rPr>
        <w:t>Liczba</w:t>
      </w:r>
      <w:proofErr w:type="spellEnd"/>
      <w:r w:rsidRPr="00873D1B">
        <w:rPr>
          <w:lang w:val="en-GB"/>
        </w:rPr>
        <w:t xml:space="preserve"> </w:t>
      </w:r>
      <w:proofErr w:type="spellStart"/>
      <w:r w:rsidRPr="00873D1B">
        <w:rPr>
          <w:lang w:val="en-GB"/>
        </w:rPr>
        <w:t>punktów</w:t>
      </w:r>
      <w:proofErr w:type="spellEnd"/>
      <w:r w:rsidRPr="00873D1B">
        <w:rPr>
          <w:lang w:val="en-GB"/>
        </w:rPr>
        <w:t xml:space="preserve">: </w:t>
      </w:r>
      <w:sdt>
        <w:sdtPr>
          <w:rPr>
            <w:b/>
            <w:i/>
          </w:rPr>
          <w:id w:val="1332029091"/>
          <w:placeholder>
            <w:docPart w:val="76E63CBBC721472888B47D403425EE7E"/>
          </w:placeholder>
          <w:showingPlcHdr/>
          <w:text/>
        </w:sdtPr>
        <w:sdtContent>
          <w:r w:rsidR="00873D1B" w:rsidRPr="00100425">
            <w:rPr>
              <w:b/>
              <w:i/>
              <w:color w:val="A6A6A6" w:themeColor="background1" w:themeShade="A6"/>
              <w:lang w:val="en-US"/>
            </w:rPr>
            <w:t>…</w:t>
          </w:r>
        </w:sdtContent>
      </w:sdt>
    </w:p>
    <w:p w14:paraId="2A812853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3) </w:t>
      </w:r>
      <w:r w:rsidR="00951C40" w:rsidRPr="00873D1B">
        <w:rPr>
          <w:b/>
          <w:bCs/>
        </w:rPr>
        <w:t xml:space="preserve">Sieć neuronowa składa się z </w:t>
      </w:r>
      <w:r w:rsidRPr="00873D1B">
        <w:rPr>
          <w:b/>
          <w:bCs/>
        </w:rPr>
        <w:t>:</w:t>
      </w:r>
    </w:p>
    <w:p w14:paraId="37F4BCF0" w14:textId="306FEE7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r w:rsidR="00873D1B" w:rsidRPr="0010042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C40" w:rsidRPr="00873D1B">
        <w:t>warstwy ukrytej</w:t>
      </w:r>
    </w:p>
    <w:p w14:paraId="4301134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 xml:space="preserve">horyzontu zdarzeń </w:t>
      </w:r>
    </w:p>
    <w:p w14:paraId="1B4DB808" w14:textId="12557BA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r w:rsidR="00873D1B" w:rsidRPr="00100425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17E48A61" w14:textId="26B69A6F" w:rsidR="0032612C" w:rsidRPr="00873D1B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873D1B">
        <w:t xml:space="preserve">Liczba punktów: </w:t>
      </w:r>
      <w:sdt>
        <w:sdtPr>
          <w:rPr>
            <w:b/>
            <w:i/>
          </w:rPr>
          <w:id w:val="-1568405116"/>
          <w:placeholder>
            <w:docPart w:val="FEF33A8232384DF59BD8AB7662EC3EDB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59D7472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4) </w:t>
      </w:r>
      <w:r w:rsidR="00522079" w:rsidRPr="00873D1B">
        <w:rPr>
          <w:b/>
          <w:bCs/>
        </w:rPr>
        <w:t>Algorytmy wykorzystywane w Machine Learning to</w:t>
      </w:r>
      <w:r w:rsidRPr="00873D1B">
        <w:rPr>
          <w:b/>
          <w:bCs/>
        </w:rPr>
        <w:t>:</w:t>
      </w:r>
    </w:p>
    <w:p w14:paraId="7488FEA5" w14:textId="1416524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324009482"/>
            </w:sdtPr>
            <w:sdtContent>
              <w:r w:rsidR="00873D1B" w:rsidRPr="00100425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proofErr w:type="spellStart"/>
      <w:r w:rsidR="00522079" w:rsidRPr="00873D1B">
        <w:t>Random</w:t>
      </w:r>
      <w:proofErr w:type="spellEnd"/>
      <w:r w:rsidR="00522079" w:rsidRPr="00873D1B">
        <w:t xml:space="preserve"> </w:t>
      </w:r>
      <w:proofErr w:type="spellStart"/>
      <w:r w:rsidR="00522079" w:rsidRPr="00873D1B">
        <w:t>Forest</w:t>
      </w:r>
      <w:proofErr w:type="spellEnd"/>
    </w:p>
    <w:p w14:paraId="469DF9DA" w14:textId="38712121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r w:rsidR="00873D1B" w:rsidRPr="00100425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Regresja Logistyczna</w:t>
      </w:r>
    </w:p>
    <w:p w14:paraId="3586E80D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522079" w:rsidRPr="00873D1B">
        <w:t>Fuzzy Logic</w:t>
      </w:r>
    </w:p>
    <w:p w14:paraId="13811BFC" w14:textId="75892A2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r w:rsidR="00873D1B" w:rsidRPr="00100425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Neuronowa Sieć Samoucząca</w:t>
      </w:r>
    </w:p>
    <w:p w14:paraId="5B1B3D2E" w14:textId="7810729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5)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3BDC836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15991659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tensorflow.keras.layers()</w:t>
      </w:r>
    </w:p>
    <w:p w14:paraId="40619E0E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scipy.layers()</w:t>
      </w:r>
    </w:p>
    <w:p w14:paraId="27EF2C9B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1DC7621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48DD1ED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6) </w:t>
      </w:r>
      <w:r w:rsidR="003E7FA1" w:rsidRPr="00873D1B">
        <w:rPr>
          <w:b/>
          <w:bCs/>
        </w:rPr>
        <w:t>Podstawowymi strukturami w Pandas są</w:t>
      </w:r>
      <w:r w:rsidRPr="00873D1B">
        <w:rPr>
          <w:b/>
          <w:bCs/>
        </w:rPr>
        <w:t>:</w:t>
      </w:r>
    </w:p>
    <w:p w14:paraId="1FBB3F66" w14:textId="7C34233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DataFrame</w:t>
      </w:r>
    </w:p>
    <w:p w14:paraId="6D7BFEC6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26781C8C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r w:rsidR="00873D1B" w:rsidRPr="00873D1B">
                <w:rPr>
                  <w:rFonts w:ascii="MS Gothic" w:eastAsia="MS Gothic" w:hAnsi="MS Gothic" w:hint="eastAsia"/>
                  <w:sz w:val="22"/>
                  <w:szCs w:val="22"/>
                  <w:lang w:val="en-GB"/>
                </w:rPr>
                <w:t>☐</w:t>
              </w:r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7777777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7815FC75" w:rsidR="00B96C18" w:rsidRPr="00873D1B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873D1B">
        <w:rPr>
          <w:lang w:val="en-GB"/>
        </w:rPr>
        <w:t>Liczba</w:t>
      </w:r>
      <w:proofErr w:type="spellEnd"/>
      <w:r w:rsidRPr="00873D1B">
        <w:rPr>
          <w:lang w:val="en-GB"/>
        </w:rPr>
        <w:t xml:space="preserve"> </w:t>
      </w:r>
      <w:proofErr w:type="spellStart"/>
      <w:r w:rsidRPr="00873D1B">
        <w:rPr>
          <w:lang w:val="en-GB"/>
        </w:rPr>
        <w:t>punktów</w:t>
      </w:r>
      <w:proofErr w:type="spellEnd"/>
      <w:r w:rsidRPr="00873D1B">
        <w:rPr>
          <w:lang w:val="en-GB"/>
        </w:rPr>
        <w:t xml:space="preserve">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873D1B" w:rsidRPr="00100425">
            <w:rPr>
              <w:b/>
              <w:i/>
              <w:color w:val="A6A6A6" w:themeColor="background1" w:themeShade="A6"/>
              <w:lang w:val="en-US"/>
            </w:rPr>
            <w:t>…</w:t>
          </w:r>
        </w:sdtContent>
      </w:sdt>
    </w:p>
    <w:p w14:paraId="3D60F2FA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8) </w:t>
      </w:r>
      <w:r w:rsidR="00D53F74" w:rsidRPr="00873D1B">
        <w:rPr>
          <w:b/>
          <w:bCs/>
        </w:rPr>
        <w:t>Do redukcji liczby zmiennych opisujących zjawiska, jak rownież do odkrycia prawidłowości między zmiennymi służy</w:t>
      </w:r>
      <w:r w:rsidRPr="00873D1B">
        <w:rPr>
          <w:b/>
          <w:bCs/>
        </w:rPr>
        <w:t>:</w:t>
      </w:r>
    </w:p>
    <w:p w14:paraId="4B563BDC" w14:textId="298591D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635907129"/>
            </w:sdtPr>
            <w:sdtContent>
              <w:r w:rsidR="00873D1B" w:rsidRPr="00100425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D53F74" w:rsidRPr="00873D1B">
        <w:t>Analiza głównych składowych (PCA)</w:t>
      </w:r>
    </w:p>
    <w:p w14:paraId="464334FF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ANOVA</w:t>
      </w:r>
    </w:p>
    <w:p w14:paraId="1B54FED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Transformata Couriera</w:t>
      </w:r>
    </w:p>
    <w:p w14:paraId="26C06C26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D53F74" w:rsidRPr="00873D1B">
        <w:t>Funkcja Gamma</w:t>
      </w:r>
    </w:p>
    <w:p w14:paraId="3F01A793" w14:textId="095E024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598714196"/>
          <w:placeholder>
            <w:docPart w:val="61D79620CA61468DA44944F9FF96BB0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D868DF7" w14:textId="77777777" w:rsidR="00B96C18" w:rsidRPr="00873D1B" w:rsidRDefault="00B96C18" w:rsidP="00A44F0A">
      <w:pPr>
        <w:pStyle w:val="EgzaminPytanie"/>
        <w:rPr>
          <w:b/>
          <w:bCs/>
        </w:rPr>
      </w:pPr>
      <w:r w:rsidRPr="00873D1B">
        <w:rPr>
          <w:b/>
          <w:bCs/>
        </w:rPr>
        <w:t>9)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Pr="00873D1B">
        <w:rPr>
          <w:b/>
          <w:bCs/>
        </w:rPr>
        <w:t>:</w:t>
      </w:r>
    </w:p>
    <w:p w14:paraId="6E011538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default set</w:t>
      </w:r>
    </w:p>
    <w:p w14:paraId="3A97F30A" w14:textId="4C9AD8F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84751025"/>
            </w:sdtPr>
            <w:sdtContent>
              <w:r w:rsidR="00873D1B" w:rsidRPr="00100425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epoka</w:t>
      </w:r>
    </w:p>
    <w:p w14:paraId="72539D79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okres</w:t>
      </w:r>
    </w:p>
    <w:p w14:paraId="0CCD18CE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r w:rsidR="00B96C18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0B46C1FE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021D98" w14:textId="77777777" w:rsidR="00B96C18" w:rsidRPr="00873D1B" w:rsidRDefault="00B96C18" w:rsidP="00B96C18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10) </w:t>
      </w:r>
      <w:r w:rsidR="00A44F0A" w:rsidRPr="00873D1B">
        <w:rPr>
          <w:b/>
          <w:bCs/>
        </w:rPr>
        <w:t>Do algorytmów sztucznej inteligencji zaliczamy</w:t>
      </w:r>
    </w:p>
    <w:p w14:paraId="13362D82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20A2193E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r w:rsidR="00873D1B" w:rsidRPr="00100425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72EF261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r w:rsidR="00873D1B" w:rsidRPr="00100425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7777777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873D1B">
        <w:t xml:space="preserve"> </w:t>
      </w:r>
      <w:r w:rsidR="00A44F0A" w:rsidRPr="00873D1B">
        <w:t>klasyczne algorytmy sortujące</w:t>
      </w:r>
    </w:p>
    <w:p w14:paraId="7CBF60EA" w14:textId="4856650A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11)</w:t>
      </w:r>
      <w:r w:rsidRPr="00873D1B">
        <w:t xml:space="preserve"> </w:t>
      </w:r>
      <w:r w:rsidRPr="00873D1B">
        <w:rPr>
          <w:b/>
          <w:bCs/>
        </w:rPr>
        <w:t>zadania jakie można wykonać za pomocą tensorflow:</w:t>
      </w:r>
    </w:p>
    <w:p w14:paraId="7DF69DDB" w14:textId="7328BC6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049506520"/>
            </w:sdtPr>
            <w:sdtContent>
              <w:r w:rsidR="00873D1B" w:rsidRPr="00100425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regresja</w:t>
      </w:r>
    </w:p>
    <w:p w14:paraId="7912E4A6" w14:textId="73688E0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r w:rsidR="00873D1B" w:rsidRPr="0010042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>klasyfikacja</w:t>
      </w:r>
    </w:p>
    <w:p w14:paraId="64DAAB84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</w:sdtPr>
        <w:sdtContent>
          <w:r w:rsidR="009C0F5C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rozwiązywanie układów nieliniowych n-równań</w:t>
      </w:r>
    </w:p>
    <w:p w14:paraId="33F2C07E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AE67CB" w:rsidRPr="00873D1B">
        <w:t>tworzenie sterowników samoprogramowalnych</w:t>
      </w:r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77777777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lastRenderedPageBreak/>
        <w:t xml:space="preserve">12)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20D4F981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r w:rsidR="00873D1B" w:rsidRPr="00100425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2003801A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r w:rsidR="00873D1B" w:rsidRPr="00100425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</w:sdtPr>
        <w:sdtContent>
          <w:r w:rsidR="00A44F0A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przygotować jeden duży zbiór danych</w:t>
      </w:r>
    </w:p>
    <w:p w14:paraId="290831C7" w14:textId="77777777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r w:rsidR="00A32771" w:rsidRPr="00873D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624A0AAD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4579B4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CFF6A" w14:textId="77777777" w:rsidR="004579B4" w:rsidRDefault="004579B4">
      <w:r>
        <w:separator/>
      </w:r>
    </w:p>
  </w:endnote>
  <w:endnote w:type="continuationSeparator" w:id="0">
    <w:p w14:paraId="60A8E828" w14:textId="77777777" w:rsidR="004579B4" w:rsidRDefault="00457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1915A" w14:textId="77777777" w:rsidR="004579B4" w:rsidRDefault="004579B4">
      <w:r>
        <w:separator/>
      </w:r>
    </w:p>
  </w:footnote>
  <w:footnote w:type="continuationSeparator" w:id="0">
    <w:p w14:paraId="5F9E29F9" w14:textId="77777777" w:rsidR="004579B4" w:rsidRDefault="00457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6E1D"/>
    <w:rsid w:val="00100425"/>
    <w:rsid w:val="00174471"/>
    <w:rsid w:val="00177898"/>
    <w:rsid w:val="001D4A39"/>
    <w:rsid w:val="001D6649"/>
    <w:rsid w:val="002052E7"/>
    <w:rsid w:val="00213DCF"/>
    <w:rsid w:val="00231E7F"/>
    <w:rsid w:val="0025098A"/>
    <w:rsid w:val="0026195B"/>
    <w:rsid w:val="002655B4"/>
    <w:rsid w:val="0027553C"/>
    <w:rsid w:val="002777B6"/>
    <w:rsid w:val="00284A57"/>
    <w:rsid w:val="002A5AB2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579B4"/>
    <w:rsid w:val="00492B0F"/>
    <w:rsid w:val="004961CB"/>
    <w:rsid w:val="004A0E0D"/>
    <w:rsid w:val="004D0A65"/>
    <w:rsid w:val="004F01AD"/>
    <w:rsid w:val="0051513F"/>
    <w:rsid w:val="00516771"/>
    <w:rsid w:val="00522079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73D1B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B6B63"/>
    <w:rsid w:val="009C0F5C"/>
    <w:rsid w:val="009C4F8A"/>
    <w:rsid w:val="009D2DDC"/>
    <w:rsid w:val="00A20A25"/>
    <w:rsid w:val="00A31727"/>
    <w:rsid w:val="00A32771"/>
    <w:rsid w:val="00A330B2"/>
    <w:rsid w:val="00A44F0A"/>
    <w:rsid w:val="00A7772F"/>
    <w:rsid w:val="00A838D3"/>
    <w:rsid w:val="00A94E00"/>
    <w:rsid w:val="00AD0555"/>
    <w:rsid w:val="00AD7583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4AA4"/>
    <w:rsid w:val="00DC7AE4"/>
    <w:rsid w:val="00DF5836"/>
    <w:rsid w:val="00E05BFD"/>
    <w:rsid w:val="00E07762"/>
    <w:rsid w:val="00E2705A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93FE4"/>
    <w:rsid w:val="00FA7760"/>
    <w:rsid w:val="00FB6BA6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3947A2868C74923949F2BFB82CC61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4D328D-4F5F-4BB2-957D-AD289550B64F}"/>
      </w:docPartPr>
      <w:docPartBody>
        <w:p w:rsidR="001707FF" w:rsidRDefault="0037437B" w:rsidP="0037437B">
          <w:pPr>
            <w:pStyle w:val="83947A2868C74923949F2BFB82CC619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965E7344D8144E89FFECEB2CD94DC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6E7C43-FCA0-4D73-B943-8E46B6F03CC5}"/>
      </w:docPartPr>
      <w:docPartBody>
        <w:p w:rsidR="001707FF" w:rsidRDefault="0037437B" w:rsidP="0037437B">
          <w:pPr>
            <w:pStyle w:val="2965E7344D8144E89FFECEB2CD94DCB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6E63CBBC721472888B47D403425EE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24A7D1-901A-4311-BA7F-5C43A99377BA}"/>
      </w:docPartPr>
      <w:docPartBody>
        <w:p w:rsidR="001707FF" w:rsidRDefault="0037437B" w:rsidP="0037437B">
          <w:pPr>
            <w:pStyle w:val="76E63CBBC721472888B47D403425EE7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EF33A8232384DF59BD8AB7662EC3E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D78E2-EB05-4284-91AD-0A46010689D2}"/>
      </w:docPartPr>
      <w:docPartBody>
        <w:p w:rsidR="001707FF" w:rsidRDefault="0037437B" w:rsidP="0037437B">
          <w:pPr>
            <w:pStyle w:val="FEF33A8232384DF59BD8AB7662EC3ED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1D79620CA61468DA44944F9FF96BB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AC6442-58BF-4E33-B86A-646006FDBB1B}"/>
      </w:docPartPr>
      <w:docPartBody>
        <w:p w:rsidR="001707FF" w:rsidRDefault="0037437B" w:rsidP="0037437B">
          <w:pPr>
            <w:pStyle w:val="61D79620CA61468DA44944F9FF96BB0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135582"/>
    <w:rsid w:val="001417C6"/>
    <w:rsid w:val="001707FF"/>
    <w:rsid w:val="002A6CBC"/>
    <w:rsid w:val="00326DFE"/>
    <w:rsid w:val="0037437B"/>
    <w:rsid w:val="004146AA"/>
    <w:rsid w:val="00425DB5"/>
    <w:rsid w:val="00551546"/>
    <w:rsid w:val="0059405B"/>
    <w:rsid w:val="005B05E9"/>
    <w:rsid w:val="00661C2D"/>
    <w:rsid w:val="006664C0"/>
    <w:rsid w:val="007B0ED8"/>
    <w:rsid w:val="008033D0"/>
    <w:rsid w:val="008A55C2"/>
    <w:rsid w:val="009303DC"/>
    <w:rsid w:val="00930C73"/>
    <w:rsid w:val="009A0E5B"/>
    <w:rsid w:val="00A7595A"/>
    <w:rsid w:val="00B719D6"/>
    <w:rsid w:val="00BA014D"/>
    <w:rsid w:val="00BF20B2"/>
    <w:rsid w:val="00CA1064"/>
    <w:rsid w:val="00D36269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7437B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83947A2868C74923949F2BFB82CC6197">
    <w:name w:val="83947A2868C74923949F2BFB82CC6197"/>
    <w:rsid w:val="0037437B"/>
  </w:style>
  <w:style w:type="paragraph" w:customStyle="1" w:styleId="2965E7344D8144E89FFECEB2CD94DCBC">
    <w:name w:val="2965E7344D8144E89FFECEB2CD94DCBC"/>
    <w:rsid w:val="0037437B"/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76E63CBBC721472888B47D403425EE7E">
    <w:name w:val="76E63CBBC721472888B47D403425EE7E"/>
    <w:rsid w:val="0037437B"/>
  </w:style>
  <w:style w:type="paragraph" w:customStyle="1" w:styleId="FEF33A8232384DF59BD8AB7662EC3EDB">
    <w:name w:val="FEF33A8232384DF59BD8AB7662EC3EDB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61D79620CA61468DA44944F9FF96BB0A">
    <w:name w:val="61D79620CA61468DA44944F9FF96BB0A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356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11</cp:revision>
  <cp:lastPrinted>2009-12-03T13:50:00Z</cp:lastPrinted>
  <dcterms:created xsi:type="dcterms:W3CDTF">2021-12-30T14:52:00Z</dcterms:created>
  <dcterms:modified xsi:type="dcterms:W3CDTF">2024-02-02T14:44:00Z</dcterms:modified>
</cp:coreProperties>
</file>